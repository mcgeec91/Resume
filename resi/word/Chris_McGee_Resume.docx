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E4330" w14:textId="59D9D7B1" w:rsidR="00FB0DFB" w:rsidRPr="00B562EA" w:rsidRDefault="00FB0DFB" w:rsidP="00B800E7">
      <w:pPr>
        <w:pStyle w:val="Heading1"/>
        <w:pBdr>
          <w:bottom w:val="single" w:sz="8" w:space="1" w:color="000000"/>
        </w:pBdr>
        <w:spacing w:before="0"/>
        <w:ind w:left="720" w:hanging="720"/>
        <w:jc w:val="center"/>
        <w:rPr>
          <w:rFonts w:ascii="Cambria" w:hAnsi="Cambria" w:cs="Cambria"/>
          <w:color w:val="1F4E79"/>
          <w:sz w:val="19"/>
        </w:rPr>
      </w:pPr>
      <w:r w:rsidRPr="00B562EA">
        <w:rPr>
          <w:rFonts w:ascii="Cambria" w:hAnsi="Cambria" w:cs="Cambria"/>
          <w:color w:val="1F4E79"/>
          <w:sz w:val="36"/>
        </w:rPr>
        <w:t>Chris McGee</w:t>
      </w:r>
    </w:p>
    <w:p w14:paraId="32945F95" w14:textId="7F46EA3B" w:rsidR="00847C2B" w:rsidRDefault="00847C2B" w:rsidP="00903D36">
      <w:pPr>
        <w:pStyle w:val="Heading1"/>
        <w:spacing w:before="0"/>
        <w:rPr>
          <w:rFonts w:ascii="Cambria" w:hAnsi="Cambria" w:cs="Cambria"/>
          <w:color w:val="00000A"/>
          <w:sz w:val="19"/>
        </w:rPr>
      </w:pPr>
      <w:r>
        <w:rPr>
          <w:rFonts w:ascii="Cambria" w:hAnsi="Cambria" w:cs="Cambria"/>
          <w:color w:val="00000A"/>
          <w:sz w:val="19"/>
        </w:rPr>
        <w:t>Lake Mary, FL 32746</w:t>
      </w:r>
      <w:r w:rsidR="00FB0DFB">
        <w:rPr>
          <w:rFonts w:ascii="Cambria" w:hAnsi="Cambria" w:cs="Cambria"/>
          <w:color w:val="00000A"/>
          <w:sz w:val="19"/>
        </w:rPr>
        <w:tab/>
      </w:r>
      <w:r w:rsidR="00FB0DFB">
        <w:rPr>
          <w:rFonts w:ascii="Cambria" w:hAnsi="Cambria" w:cs="Cambria"/>
          <w:color w:val="00000A"/>
          <w:sz w:val="19"/>
        </w:rPr>
        <w:tab/>
        <w:t xml:space="preserve">           </w:t>
      </w:r>
      <w:r w:rsidR="00FB0DFB">
        <w:rPr>
          <w:rFonts w:ascii="Cambria" w:hAnsi="Cambria" w:cs="Cambria"/>
          <w:color w:val="00000A"/>
          <w:sz w:val="19"/>
        </w:rPr>
        <w:tab/>
      </w:r>
      <w:bookmarkStart w:id="0" w:name="_GoBack"/>
      <w:bookmarkEnd w:id="0"/>
      <w:r w:rsidR="00FB0DFB">
        <w:rPr>
          <w:rFonts w:ascii="Cambria" w:hAnsi="Cambria" w:cs="Cambria"/>
          <w:color w:val="00000A"/>
          <w:sz w:val="19"/>
        </w:rPr>
        <w:t xml:space="preserve">      </w:t>
      </w:r>
      <w:r w:rsidR="00FB0DFB">
        <w:rPr>
          <w:rFonts w:ascii="Cambria" w:hAnsi="Cambria" w:cs="Cambria"/>
          <w:color w:val="00000A"/>
          <w:sz w:val="19"/>
        </w:rPr>
        <w:tab/>
        <w:t xml:space="preserve">     </w:t>
      </w:r>
      <w:r w:rsidR="00FB0DFB">
        <w:rPr>
          <w:rFonts w:ascii="Cambria" w:hAnsi="Cambria" w:cs="Cambria"/>
          <w:color w:val="00000A"/>
          <w:sz w:val="19"/>
        </w:rPr>
        <w:tab/>
      </w:r>
      <w:r w:rsidR="00FB0DFB">
        <w:rPr>
          <w:rFonts w:ascii="Cambria" w:hAnsi="Cambria" w:cs="Cambria"/>
          <w:color w:val="00000A"/>
          <w:sz w:val="19"/>
        </w:rPr>
        <w:tab/>
      </w:r>
      <w:r w:rsidR="00FB0DFB">
        <w:rPr>
          <w:rFonts w:ascii="Cambria" w:hAnsi="Cambria" w:cs="Cambria"/>
          <w:color w:val="00000A"/>
          <w:sz w:val="19"/>
        </w:rPr>
        <w:tab/>
      </w:r>
      <w:r w:rsidR="001C2FB0">
        <w:rPr>
          <w:rFonts w:ascii="Cambria" w:hAnsi="Cambria" w:cs="Cambria"/>
          <w:color w:val="00000A"/>
          <w:sz w:val="19"/>
        </w:rPr>
        <w:t xml:space="preserve">                </w:t>
      </w:r>
      <w:proofErr w:type="gramStart"/>
      <w:r w:rsidR="001C2FB0">
        <w:rPr>
          <w:rFonts w:ascii="Cambria" w:hAnsi="Cambria" w:cs="Cambria"/>
          <w:color w:val="00000A"/>
          <w:sz w:val="19"/>
        </w:rPr>
        <w:t xml:space="preserve">  </w:t>
      </w:r>
      <w:r w:rsidR="00D63EA9">
        <w:rPr>
          <w:rFonts w:ascii="Cambria" w:hAnsi="Cambria" w:cs="Cambria"/>
          <w:color w:val="00000A"/>
          <w:sz w:val="19"/>
        </w:rPr>
        <w:t xml:space="preserve"> </w:t>
      </w:r>
      <w:r w:rsidR="00FB0DFB">
        <w:rPr>
          <w:rFonts w:ascii="Cambria" w:hAnsi="Cambria" w:cs="Cambria"/>
          <w:color w:val="00000A"/>
          <w:sz w:val="19"/>
        </w:rPr>
        <w:t>(</w:t>
      </w:r>
      <w:proofErr w:type="gramEnd"/>
      <w:r w:rsidR="00FB0DFB">
        <w:rPr>
          <w:rFonts w:ascii="Cambria" w:hAnsi="Cambria" w:cs="Cambria"/>
          <w:color w:val="00000A"/>
          <w:sz w:val="19"/>
        </w:rPr>
        <w:t>845)622-692</w:t>
      </w:r>
      <w:r>
        <w:rPr>
          <w:rFonts w:ascii="Cambria" w:hAnsi="Cambria" w:cs="Cambria"/>
          <w:color w:val="00000A"/>
          <w:sz w:val="19"/>
        </w:rPr>
        <w:t>5</w:t>
      </w:r>
    </w:p>
    <w:p w14:paraId="01239420" w14:textId="2195B335" w:rsidR="00847C2B" w:rsidRPr="00847C2B" w:rsidRDefault="005B23F2" w:rsidP="00847C2B">
      <w:pPr>
        <w:pStyle w:val="Heading1"/>
        <w:spacing w:before="0"/>
        <w:rPr>
          <w:rFonts w:ascii="Cambria" w:hAnsi="Cambria" w:cs="Cambria"/>
          <w:color w:val="00000A"/>
          <w:sz w:val="19"/>
        </w:rPr>
      </w:pPr>
      <w:hyperlink r:id="rId5" w:history="1">
        <w:r w:rsidR="00847C2B" w:rsidRPr="009F12CD">
          <w:rPr>
            <w:rStyle w:val="Hyperlink"/>
            <w:rFonts w:ascii="Cambria" w:hAnsi="Cambria" w:cs="Cambria"/>
            <w:sz w:val="19"/>
          </w:rPr>
          <w:t>mcgeec91@gmail.com</w:t>
        </w:r>
      </w:hyperlink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  <w:t xml:space="preserve">     </w:t>
      </w:r>
      <w:hyperlink r:id="rId6" w:history="1">
        <w:r w:rsidR="00D63EA9" w:rsidRPr="00856312">
          <w:rPr>
            <w:rStyle w:val="Hyperlink"/>
            <w:rFonts w:ascii="Cambria" w:hAnsi="Cambria" w:cs="Cambria"/>
            <w:sz w:val="19"/>
          </w:rPr>
          <w:t>https://github.com/mcgeec91</w:t>
        </w:r>
      </w:hyperlink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>
        <w:rPr>
          <w:rFonts w:ascii="Cambria" w:hAnsi="Cambria" w:cs="Cambria"/>
          <w:color w:val="00000A"/>
          <w:sz w:val="19"/>
        </w:rPr>
        <w:tab/>
      </w:r>
      <w:r w:rsidR="00847C2B" w:rsidRPr="00847C2B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> </w:t>
      </w:r>
      <w:r w:rsidR="00D63EA9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</w:r>
      <w:r w:rsidR="00D63EA9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</w:r>
      <w:r w:rsidR="00D63EA9">
        <w:rPr>
          <w:rFonts w:ascii="Times New Roman" w:eastAsia="Times New Roman" w:hAnsi="Times New Roman" w:cs="Times New Roman"/>
          <w:color w:val="00000A"/>
          <w:kern w:val="36"/>
          <w:sz w:val="19"/>
          <w:szCs w:val="19"/>
        </w:rPr>
        <w:tab/>
        <w:t xml:space="preserve">    </w:t>
      </w:r>
      <w:hyperlink r:id="rId7" w:history="1">
        <w:r w:rsidR="00D63EA9" w:rsidRPr="00856312">
          <w:rPr>
            <w:rStyle w:val="Hyperlink"/>
            <w:rFonts w:ascii="Times New Roman" w:eastAsia="Times New Roman" w:hAnsi="Times New Roman" w:cs="Times New Roman"/>
            <w:kern w:val="36"/>
            <w:sz w:val="19"/>
            <w:szCs w:val="19"/>
          </w:rPr>
          <w:t>https://www.linkedin.com/in/christopher-mcgee-60702b100/</w:t>
        </w:r>
      </w:hyperlink>
    </w:p>
    <w:p w14:paraId="55602F83" w14:textId="77777777" w:rsidR="008A7696" w:rsidRPr="00E3429A" w:rsidRDefault="008A7696" w:rsidP="008A7696">
      <w:pPr>
        <w:rPr>
          <w:rFonts w:cs="Cambria"/>
          <w:iCs/>
          <w:sz w:val="16"/>
          <w:szCs w:val="16"/>
        </w:rPr>
      </w:pPr>
    </w:p>
    <w:p w14:paraId="44C4DDD8" w14:textId="362C1DE6" w:rsidR="00847C2B" w:rsidRPr="00CB715B" w:rsidRDefault="008A7696" w:rsidP="008A7696">
      <w:pPr>
        <w:rPr>
          <w:rFonts w:cs="Cambria"/>
          <w:i/>
          <w:color w:val="404040"/>
          <w:sz w:val="8"/>
          <w:szCs w:val="8"/>
        </w:rPr>
      </w:pPr>
      <w:r w:rsidRPr="00CB715B">
        <w:rPr>
          <w:rFonts w:cs="Cambria"/>
          <w:i/>
          <w:color w:val="404040"/>
          <w:sz w:val="21"/>
          <w:szCs w:val="21"/>
        </w:rPr>
        <w:t xml:space="preserve">Data analyst and Economics graduate with strong enterprising attitude seeking a Data Analytics position with an established company. Proficient in Data Wrangling, Visualization, </w:t>
      </w:r>
      <w:r w:rsidR="00334D24" w:rsidRPr="00CB715B">
        <w:rPr>
          <w:rFonts w:cs="Cambria"/>
          <w:i/>
          <w:color w:val="404040"/>
          <w:sz w:val="21"/>
          <w:szCs w:val="21"/>
        </w:rPr>
        <w:t>Full Stack Data Analytic Applications</w:t>
      </w:r>
      <w:r w:rsidRPr="00CB715B">
        <w:rPr>
          <w:rFonts w:cs="Cambria"/>
          <w:i/>
          <w:color w:val="404040"/>
          <w:sz w:val="21"/>
          <w:szCs w:val="21"/>
        </w:rPr>
        <w:t>, SQL Database Manipulation, Web Scraping, and using Command-Line Interfacing. Began the UCF Data Analytics Bootcamp on 9/11/18 and graduated on 3/14/19. The program required ability to work with diverse teams on demanding time-lines to collect, analyze, and visualize big data. Skill set is an analytical, detail-oriented individual with strong critical thinking and communication skills.</w:t>
      </w:r>
    </w:p>
    <w:p w14:paraId="29DBD03B" w14:textId="77777777" w:rsidR="008A7696" w:rsidRPr="00F9065C" w:rsidRDefault="008A7696" w:rsidP="008A7696">
      <w:pPr>
        <w:rPr>
          <w:rFonts w:cs="Cambria"/>
          <w:i/>
          <w:color w:val="262626"/>
          <w:sz w:val="8"/>
          <w:szCs w:val="8"/>
        </w:rPr>
      </w:pPr>
    </w:p>
    <w:p w14:paraId="4F7F7851" w14:textId="77777777" w:rsidR="00847C2B" w:rsidRPr="00B562EA" w:rsidRDefault="00847C2B" w:rsidP="00847C2B">
      <w:pPr>
        <w:pBdr>
          <w:bottom w:val="single" w:sz="8" w:space="1" w:color="000000"/>
        </w:pBdr>
        <w:rPr>
          <w:rFonts w:cs="Cambria"/>
          <w:b/>
          <w:i/>
          <w:iCs/>
          <w:color w:val="1F4E79"/>
          <w:sz w:val="19"/>
        </w:rPr>
      </w:pPr>
      <w:r w:rsidRPr="00B562EA">
        <w:rPr>
          <w:rFonts w:cs="Cambria"/>
          <w:b/>
          <w:color w:val="1F4E79"/>
          <w:u w:color="000000"/>
        </w:rPr>
        <w:t>Technical Skills</w:t>
      </w:r>
    </w:p>
    <w:p w14:paraId="683794E3" w14:textId="0CD54305" w:rsidR="00847C2B" w:rsidRPr="00CB715B" w:rsidRDefault="00847C2B" w:rsidP="00847C2B">
      <w:pPr>
        <w:spacing w:before="120"/>
        <w:rPr>
          <w:rFonts w:cs="Cambria"/>
          <w:iCs/>
          <w:color w:val="404040"/>
          <w:sz w:val="19"/>
        </w:rPr>
      </w:pPr>
      <w:r w:rsidRPr="005452EE">
        <w:rPr>
          <w:rFonts w:cs="Cambria"/>
          <w:b/>
          <w:iCs/>
          <w:sz w:val="19"/>
        </w:rPr>
        <w:t>Programming Languages</w:t>
      </w:r>
      <w:r w:rsidRPr="00CB715B">
        <w:rPr>
          <w:rFonts w:cs="Cambria"/>
          <w:iCs/>
          <w:color w:val="404040"/>
          <w:sz w:val="19"/>
        </w:rPr>
        <w:t>: Excel, VBA, Python</w:t>
      </w:r>
      <w:r w:rsidR="00B23448" w:rsidRPr="00CB715B">
        <w:rPr>
          <w:rFonts w:cs="Cambria"/>
          <w:iCs/>
          <w:color w:val="404040"/>
          <w:sz w:val="19"/>
        </w:rPr>
        <w:t xml:space="preserve"> 3</w:t>
      </w:r>
      <w:r w:rsidRPr="00CB715B">
        <w:rPr>
          <w:rFonts w:cs="Cambria"/>
          <w:iCs/>
          <w:color w:val="404040"/>
          <w:sz w:val="19"/>
        </w:rPr>
        <w:t xml:space="preserve">, Pandas, Matplotlib, SQL, </w:t>
      </w:r>
      <w:proofErr w:type="spellStart"/>
      <w:r w:rsidRPr="00CB715B">
        <w:rPr>
          <w:rFonts w:cs="Cambria"/>
          <w:iCs/>
          <w:color w:val="404040"/>
          <w:sz w:val="19"/>
        </w:rPr>
        <w:t>SQLAlchemy</w:t>
      </w:r>
      <w:proofErr w:type="spellEnd"/>
      <w:r w:rsidRPr="00CB715B">
        <w:rPr>
          <w:rFonts w:cs="Cambria"/>
          <w:iCs/>
          <w:color w:val="404040"/>
          <w:sz w:val="19"/>
        </w:rPr>
        <w:t xml:space="preserve">, HTML, CSS, Mongo, </w:t>
      </w:r>
      <w:proofErr w:type="spellStart"/>
      <w:r w:rsidRPr="00CB715B">
        <w:rPr>
          <w:rFonts w:cs="Cambria"/>
          <w:iCs/>
          <w:color w:val="404040"/>
          <w:sz w:val="19"/>
        </w:rPr>
        <w:t>Javascript</w:t>
      </w:r>
      <w:proofErr w:type="spellEnd"/>
      <w:r w:rsidRPr="00CB715B">
        <w:rPr>
          <w:rFonts w:cs="Cambria"/>
          <w:iCs/>
          <w:color w:val="404040"/>
          <w:sz w:val="19"/>
        </w:rPr>
        <w:t xml:space="preserve">, </w:t>
      </w:r>
      <w:proofErr w:type="spellStart"/>
      <w:r w:rsidRPr="00CB715B">
        <w:rPr>
          <w:rFonts w:cs="Cambria"/>
          <w:iCs/>
          <w:color w:val="404040"/>
          <w:sz w:val="19"/>
        </w:rPr>
        <w:t>Plotly</w:t>
      </w:r>
      <w:proofErr w:type="spellEnd"/>
      <w:r w:rsidRPr="00CB715B">
        <w:rPr>
          <w:rFonts w:cs="Cambria"/>
          <w:iCs/>
          <w:color w:val="404040"/>
          <w:sz w:val="19"/>
        </w:rPr>
        <w:t>, D3.js, Tableau</w:t>
      </w:r>
      <w:r w:rsidR="00B23448" w:rsidRPr="00CB715B">
        <w:rPr>
          <w:rFonts w:cs="Cambria"/>
          <w:iCs/>
          <w:color w:val="404040"/>
          <w:sz w:val="19"/>
        </w:rPr>
        <w:t>, R</w:t>
      </w:r>
      <w:r w:rsidRPr="00CB715B">
        <w:rPr>
          <w:rFonts w:cs="Cambria"/>
          <w:iCs/>
          <w:color w:val="404040"/>
          <w:sz w:val="19"/>
        </w:rPr>
        <w:t>.</w:t>
      </w:r>
    </w:p>
    <w:p w14:paraId="3D07E1D0" w14:textId="2EDFA58F" w:rsidR="00847C2B" w:rsidRPr="00CB715B" w:rsidRDefault="00847C2B" w:rsidP="00F9065C">
      <w:pPr>
        <w:spacing w:before="120"/>
        <w:rPr>
          <w:rFonts w:cs="Cambria"/>
          <w:iCs/>
          <w:color w:val="404040"/>
          <w:sz w:val="2"/>
          <w:szCs w:val="2"/>
        </w:rPr>
      </w:pPr>
      <w:r w:rsidRPr="005452EE">
        <w:rPr>
          <w:rFonts w:cs="Cambria"/>
          <w:b/>
          <w:iCs/>
          <w:sz w:val="19"/>
        </w:rPr>
        <w:t>Skills</w:t>
      </w:r>
      <w:r w:rsidRPr="00CB715B">
        <w:rPr>
          <w:rFonts w:cs="Cambria"/>
          <w:iCs/>
          <w:color w:val="404040"/>
          <w:sz w:val="19"/>
        </w:rPr>
        <w:t>:</w:t>
      </w:r>
      <w:r w:rsidR="00B23448" w:rsidRPr="00CB715B">
        <w:rPr>
          <w:rFonts w:cs="Cambria"/>
          <w:iCs/>
          <w:color w:val="404040"/>
          <w:sz w:val="19"/>
        </w:rPr>
        <w:t xml:space="preserve"> Data Wrangling, Visualization</w:t>
      </w:r>
      <w:r w:rsidRPr="00CB715B">
        <w:rPr>
          <w:rFonts w:cs="Cambria"/>
          <w:iCs/>
          <w:color w:val="404040"/>
          <w:sz w:val="19"/>
        </w:rPr>
        <w:t>, API calls, Web Scraping, Geo-Mappin</w:t>
      </w:r>
      <w:r w:rsidR="00B23448" w:rsidRPr="00CB715B">
        <w:rPr>
          <w:rFonts w:cs="Cambria"/>
          <w:iCs/>
          <w:color w:val="404040"/>
          <w:sz w:val="19"/>
        </w:rPr>
        <w:t>g, SQL Database Manipulation, GitHub repository</w:t>
      </w:r>
      <w:r w:rsidR="00CB715B" w:rsidRPr="00CB715B">
        <w:rPr>
          <w:rFonts w:cs="Cambria"/>
          <w:iCs/>
          <w:color w:val="404040"/>
          <w:sz w:val="19"/>
        </w:rPr>
        <w:t xml:space="preserve"> management</w:t>
      </w:r>
      <w:r w:rsidR="00B23448" w:rsidRPr="00CB715B">
        <w:rPr>
          <w:rFonts w:cs="Cambria"/>
          <w:iCs/>
          <w:color w:val="404040"/>
          <w:sz w:val="19"/>
        </w:rPr>
        <w:t>, Command-Line Interfacing, ET</w:t>
      </w:r>
      <w:r w:rsidR="00334D24" w:rsidRPr="00CB715B">
        <w:rPr>
          <w:rFonts w:cs="Cambria"/>
          <w:iCs/>
          <w:color w:val="404040"/>
          <w:sz w:val="19"/>
        </w:rPr>
        <w:t xml:space="preserve">L, </w:t>
      </w:r>
      <w:r w:rsidR="00334D24" w:rsidRPr="00CB715B">
        <w:rPr>
          <w:rFonts w:cs="Cambria"/>
          <w:color w:val="404040"/>
          <w:sz w:val="19"/>
          <w:szCs w:val="22"/>
        </w:rPr>
        <w:t>Full Stack Data Analytic Applications.</w:t>
      </w:r>
    </w:p>
    <w:p w14:paraId="52F4355C" w14:textId="77777777" w:rsidR="00F9065C" w:rsidRPr="00CB715B" w:rsidRDefault="00F9065C" w:rsidP="00F9065C">
      <w:pPr>
        <w:spacing w:before="120"/>
        <w:rPr>
          <w:rFonts w:cs="Cambria"/>
          <w:iCs/>
          <w:color w:val="404040"/>
          <w:sz w:val="2"/>
          <w:szCs w:val="2"/>
        </w:rPr>
      </w:pPr>
    </w:p>
    <w:p w14:paraId="726EB4E9" w14:textId="77777777" w:rsidR="00847C2B" w:rsidRPr="00B562EA" w:rsidRDefault="00847C2B" w:rsidP="00847C2B">
      <w:pPr>
        <w:pBdr>
          <w:bottom w:val="single" w:sz="8" w:space="1" w:color="000000"/>
        </w:pBdr>
        <w:rPr>
          <w:rFonts w:cs="Cambria"/>
          <w:b/>
          <w:i/>
          <w:iCs/>
          <w:color w:val="1F4E79"/>
          <w:sz w:val="19"/>
        </w:rPr>
      </w:pPr>
      <w:r w:rsidRPr="00B562EA">
        <w:rPr>
          <w:rFonts w:cs="Cambria"/>
          <w:b/>
          <w:color w:val="1F4E79"/>
          <w:u w:color="000000"/>
        </w:rPr>
        <w:t>Projects</w:t>
      </w:r>
    </w:p>
    <w:p w14:paraId="0B2A5994" w14:textId="086BAE35" w:rsidR="008A7696" w:rsidRPr="00CB715B" w:rsidRDefault="008A7696" w:rsidP="008A7696">
      <w:pPr>
        <w:numPr>
          <w:ilvl w:val="0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5452EE">
        <w:rPr>
          <w:rFonts w:eastAsia="Times New Roman" w:cs="Times New Roman"/>
          <w:b/>
          <w:bCs/>
          <w:sz w:val="19"/>
          <w:szCs w:val="19"/>
        </w:rPr>
        <w:t xml:space="preserve">Pizza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L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ocation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A</w:t>
      </w:r>
      <w:r w:rsidRPr="005452EE">
        <w:rPr>
          <w:rFonts w:eastAsia="Times New Roman" w:cs="Times New Roman"/>
          <w:b/>
          <w:bCs/>
          <w:sz w:val="19"/>
          <w:szCs w:val="19"/>
        </w:rPr>
        <w:t>nalysis for NYC and Chicago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r w:rsidRPr="00CB715B">
        <w:rPr>
          <w:rFonts w:eastAsia="Times New Roman" w:cs="Times New Roman"/>
          <w:bCs/>
          <w:color w:val="4472C4"/>
          <w:sz w:val="19"/>
          <w:szCs w:val="19"/>
        </w:rPr>
        <w:t>(</w:t>
      </w:r>
      <w:hyperlink r:id="rId8" w:history="1">
        <w:r w:rsidRPr="00CB715B">
          <w:rPr>
            <w:rStyle w:val="Hyperlink"/>
            <w:rFonts w:eastAsia="Times New Roman" w:cs="Times New Roman"/>
            <w:bCs/>
            <w:color w:val="4472C4"/>
            <w:sz w:val="19"/>
            <w:szCs w:val="19"/>
          </w:rPr>
          <w:t>link</w:t>
        </w:r>
      </w:hyperlink>
      <w:r w:rsidRPr="00CB715B">
        <w:rPr>
          <w:rFonts w:eastAsia="Times New Roman" w:cs="Times New Roman"/>
          <w:bCs/>
          <w:color w:val="4472C4"/>
          <w:sz w:val="19"/>
          <w:szCs w:val="19"/>
        </w:rPr>
        <w:t>)</w:t>
      </w:r>
    </w:p>
    <w:p w14:paraId="7B6CE063" w14:textId="5D6E08E0" w:rsidR="008A7696" w:rsidRPr="00CB715B" w:rsidRDefault="008A7696" w:rsidP="008A7696">
      <w:pPr>
        <w:numPr>
          <w:ilvl w:val="1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CB715B">
        <w:rPr>
          <w:rFonts w:eastAsia="Times New Roman" w:cs="Times New Roman"/>
          <w:bCs/>
          <w:color w:val="404040"/>
          <w:sz w:val="19"/>
          <w:szCs w:val="19"/>
        </w:rPr>
        <w:t>Group analysis of a data set of pizza places. An SQL Database was created</w:t>
      </w:r>
      <w:r w:rsidR="00B23448" w:rsidRPr="00CB715B">
        <w:rPr>
          <w:rFonts w:eastAsia="Times New Roman" w:cs="Times New Roman"/>
          <w:bCs/>
          <w:color w:val="404040"/>
          <w:sz w:val="19"/>
          <w:szCs w:val="19"/>
        </w:rPr>
        <w:t>,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and data was pulled in through a static API and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Javascript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.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Esri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maps were used to map city demographics. SQL Alchemy and a Flask app were also utilized.</w:t>
      </w:r>
    </w:p>
    <w:p w14:paraId="30784ACA" w14:textId="687EC718" w:rsidR="008A7696" w:rsidRPr="00CB715B" w:rsidRDefault="008A7696" w:rsidP="008A7696">
      <w:pPr>
        <w:numPr>
          <w:ilvl w:val="0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5452EE">
        <w:rPr>
          <w:rFonts w:eastAsia="Times New Roman" w:cs="Times New Roman"/>
          <w:b/>
          <w:bCs/>
          <w:sz w:val="19"/>
          <w:szCs w:val="19"/>
        </w:rPr>
        <w:t xml:space="preserve">Belly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B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utton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D</w:t>
      </w:r>
      <w:r w:rsidRPr="005452EE">
        <w:rPr>
          <w:rFonts w:eastAsia="Times New Roman" w:cs="Times New Roman"/>
          <w:b/>
          <w:bCs/>
          <w:sz w:val="19"/>
          <w:szCs w:val="19"/>
        </w:rPr>
        <w:t xml:space="preserve">iversity </w:t>
      </w:r>
      <w:r w:rsidR="005452EE" w:rsidRPr="005452EE">
        <w:rPr>
          <w:rFonts w:eastAsia="Times New Roman" w:cs="Times New Roman"/>
          <w:b/>
          <w:bCs/>
          <w:sz w:val="19"/>
          <w:szCs w:val="19"/>
        </w:rPr>
        <w:t>D</w:t>
      </w:r>
      <w:r w:rsidRPr="005452EE">
        <w:rPr>
          <w:rFonts w:eastAsia="Times New Roman" w:cs="Times New Roman"/>
          <w:b/>
          <w:bCs/>
          <w:sz w:val="19"/>
          <w:szCs w:val="19"/>
        </w:rPr>
        <w:t>ashboard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r w:rsidRPr="00CB715B">
        <w:rPr>
          <w:rFonts w:eastAsia="Times New Roman" w:cs="Times New Roman"/>
          <w:bCs/>
          <w:color w:val="4472C4"/>
          <w:sz w:val="19"/>
          <w:szCs w:val="19"/>
        </w:rPr>
        <w:t>(</w:t>
      </w:r>
      <w:hyperlink r:id="rId9" w:history="1">
        <w:r w:rsidRPr="00CB715B">
          <w:rPr>
            <w:rStyle w:val="Hyperlink"/>
            <w:rFonts w:eastAsia="Times New Roman" w:cs="Times New Roman"/>
            <w:bCs/>
            <w:color w:val="4472C4"/>
            <w:sz w:val="19"/>
            <w:szCs w:val="19"/>
          </w:rPr>
          <w:t>link</w:t>
        </w:r>
      </w:hyperlink>
      <w:r w:rsidRPr="00CB715B">
        <w:rPr>
          <w:rFonts w:eastAsia="Times New Roman" w:cs="Times New Roman"/>
          <w:bCs/>
          <w:color w:val="4472C4"/>
          <w:sz w:val="19"/>
          <w:szCs w:val="19"/>
        </w:rPr>
        <w:t>)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</w:p>
    <w:p w14:paraId="2723BE6D" w14:textId="0D0DFAC4" w:rsidR="008A7696" w:rsidRPr="00CB715B" w:rsidRDefault="008A7696" w:rsidP="008A7696">
      <w:pPr>
        <w:numPr>
          <w:ilvl w:val="1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Interactive Visualization Dashboard using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b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elly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b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utton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b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acteria </w:t>
      </w:r>
      <w:r w:rsidR="005452EE" w:rsidRPr="00CB715B">
        <w:rPr>
          <w:rFonts w:eastAsia="Times New Roman" w:cs="Times New Roman"/>
          <w:bCs/>
          <w:color w:val="404040"/>
          <w:sz w:val="19"/>
          <w:szCs w:val="19"/>
        </w:rPr>
        <w:t>d</w:t>
      </w:r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iversity. Python, HTML, SQLite, </w:t>
      </w:r>
      <w:proofErr w:type="spellStart"/>
      <w:r w:rsidRPr="00CB715B">
        <w:rPr>
          <w:rFonts w:eastAsia="Times New Roman" w:cs="Times New Roman"/>
          <w:bCs/>
          <w:color w:val="404040"/>
          <w:sz w:val="19"/>
          <w:szCs w:val="19"/>
        </w:rPr>
        <w:t>Javascript</w:t>
      </w:r>
      <w:proofErr w:type="spellEnd"/>
      <w:r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were used to create a data visualization dashboard on your local computer.</w:t>
      </w:r>
    </w:p>
    <w:p w14:paraId="6A51B79A" w14:textId="1705C1E4" w:rsidR="008A7696" w:rsidRPr="00CB715B" w:rsidRDefault="00CC2CCF" w:rsidP="008A7696">
      <w:pPr>
        <w:numPr>
          <w:ilvl w:val="0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>
        <w:rPr>
          <w:rFonts w:eastAsia="Times New Roman" w:cs="Times New Roman"/>
          <w:b/>
          <w:bCs/>
          <w:sz w:val="19"/>
          <w:szCs w:val="19"/>
        </w:rPr>
        <w:t xml:space="preserve">MLB </w:t>
      </w:r>
      <w:proofErr w:type="spellStart"/>
      <w:r>
        <w:rPr>
          <w:rFonts w:eastAsia="Times New Roman" w:cs="Times New Roman"/>
          <w:b/>
          <w:bCs/>
          <w:sz w:val="19"/>
          <w:szCs w:val="19"/>
        </w:rPr>
        <w:t>Statcast</w:t>
      </w:r>
      <w:proofErr w:type="spellEnd"/>
      <w:r>
        <w:rPr>
          <w:rFonts w:eastAsia="Times New Roman" w:cs="Times New Roman"/>
          <w:b/>
          <w:bCs/>
          <w:sz w:val="19"/>
          <w:szCs w:val="19"/>
        </w:rPr>
        <w:t xml:space="preserve"> Raw Data Database Creation and Analysis</w:t>
      </w:r>
      <w:r w:rsidR="00B23448" w:rsidRPr="00CB715B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r w:rsidR="00B23448" w:rsidRPr="00CB715B">
        <w:rPr>
          <w:rFonts w:eastAsia="Times New Roman" w:cs="Times New Roman"/>
          <w:bCs/>
          <w:color w:val="4472C4"/>
          <w:sz w:val="19"/>
          <w:szCs w:val="19"/>
        </w:rPr>
        <w:t>(</w:t>
      </w:r>
      <w:hyperlink r:id="rId10" w:history="1">
        <w:r w:rsidR="00B23448" w:rsidRPr="00CB715B">
          <w:rPr>
            <w:rStyle w:val="Hyperlink"/>
            <w:rFonts w:eastAsia="Times New Roman" w:cs="Times New Roman"/>
            <w:bCs/>
            <w:color w:val="4472C4"/>
            <w:sz w:val="19"/>
            <w:szCs w:val="19"/>
          </w:rPr>
          <w:t>link</w:t>
        </w:r>
      </w:hyperlink>
      <w:r w:rsidR="00B23448" w:rsidRPr="00CB715B">
        <w:rPr>
          <w:rFonts w:eastAsia="Times New Roman" w:cs="Times New Roman"/>
          <w:bCs/>
          <w:color w:val="4472C4"/>
          <w:sz w:val="19"/>
          <w:szCs w:val="19"/>
        </w:rPr>
        <w:t>)</w:t>
      </w:r>
      <w:r w:rsidR="008A7696" w:rsidRPr="00CB715B">
        <w:rPr>
          <w:rFonts w:eastAsia="Times New Roman" w:cs="Times New Roman"/>
          <w:bCs/>
          <w:color w:val="4472C4"/>
          <w:sz w:val="19"/>
          <w:szCs w:val="19"/>
        </w:rPr>
        <w:t xml:space="preserve"> </w:t>
      </w:r>
    </w:p>
    <w:p w14:paraId="5A6FAA75" w14:textId="390FDAB1" w:rsidR="00B202DA" w:rsidRPr="00B202DA" w:rsidRDefault="00CC2CCF" w:rsidP="00B202DA">
      <w:pPr>
        <w:numPr>
          <w:ilvl w:val="1"/>
          <w:numId w:val="5"/>
        </w:numPr>
        <w:spacing w:before="120"/>
        <w:rPr>
          <w:rFonts w:eastAsia="Times New Roman" w:cs="Times New Roman"/>
          <w:bCs/>
          <w:color w:val="404040"/>
          <w:sz w:val="19"/>
          <w:szCs w:val="19"/>
        </w:rPr>
      </w:pP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Cleaning the MLB 2018 regular season Baseball Savant's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Statcast</w:t>
      </w:r>
      <w:proofErr w:type="spellEnd"/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Raw Data</w:t>
      </w:r>
      <w:r>
        <w:rPr>
          <w:rFonts w:eastAsia="Times New Roman" w:cs="Times New Roman"/>
          <w:bCs/>
          <w:color w:val="404040"/>
          <w:sz w:val="19"/>
          <w:szCs w:val="19"/>
        </w:rPr>
        <w:t xml:space="preserve"> found at: 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>https://baseballsavant.mlb.com/statcast_search</w:t>
      </w:r>
      <w:r>
        <w:rPr>
          <w:rFonts w:eastAsia="Times New Roman" w:cs="Times New Roman"/>
          <w:bCs/>
          <w:color w:val="404040"/>
          <w:sz w:val="19"/>
          <w:szCs w:val="19"/>
        </w:rPr>
        <w:t>.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Jupyter</w:t>
      </w:r>
      <w:proofErr w:type="spellEnd"/>
      <w:r>
        <w:rPr>
          <w:rFonts w:eastAsia="Times New Roman" w:cs="Times New Roman"/>
          <w:bCs/>
          <w:color w:val="404040"/>
          <w:sz w:val="19"/>
          <w:szCs w:val="19"/>
        </w:rPr>
        <w:t xml:space="preserve"> was used for initial data clean up</w:t>
      </w:r>
      <w:r w:rsidR="004166DA">
        <w:rPr>
          <w:rFonts w:eastAsia="Times New Roman" w:cs="Times New Roman"/>
          <w:bCs/>
          <w:color w:val="404040"/>
          <w:sz w:val="19"/>
          <w:szCs w:val="19"/>
        </w:rPr>
        <w:t>. T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>hen</w:t>
      </w:r>
      <w:r w:rsidR="008C31BC">
        <w:rPr>
          <w:rFonts w:eastAsia="Times New Roman" w:cs="Times New Roman"/>
          <w:bCs/>
          <w:color w:val="404040"/>
          <w:sz w:val="19"/>
          <w:szCs w:val="19"/>
        </w:rPr>
        <w:t>,</w:t>
      </w:r>
      <w:r>
        <w:rPr>
          <w:rFonts w:eastAsia="Times New Roman" w:cs="Times New Roman"/>
          <w:bCs/>
          <w:color w:val="404040"/>
          <w:sz w:val="19"/>
          <w:szCs w:val="19"/>
        </w:rPr>
        <w:t xml:space="preserve"> the data was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import</w:t>
      </w:r>
      <w:r>
        <w:rPr>
          <w:rFonts w:eastAsia="Times New Roman" w:cs="Times New Roman"/>
          <w:bCs/>
          <w:color w:val="404040"/>
          <w:sz w:val="19"/>
          <w:szCs w:val="19"/>
        </w:rPr>
        <w:t>ed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into a </w:t>
      </w:r>
      <w:r>
        <w:rPr>
          <w:rFonts w:eastAsia="Times New Roman" w:cs="Times New Roman"/>
          <w:bCs/>
          <w:color w:val="404040"/>
          <w:sz w:val="19"/>
          <w:szCs w:val="19"/>
        </w:rPr>
        <w:t>My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SQL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DataBase</w:t>
      </w:r>
      <w:proofErr w:type="spellEnd"/>
      <w:r>
        <w:rPr>
          <w:rFonts w:eastAsia="Times New Roman" w:cs="Times New Roman"/>
          <w:bCs/>
          <w:color w:val="404040"/>
          <w:sz w:val="19"/>
          <w:szCs w:val="19"/>
        </w:rPr>
        <w:t xml:space="preserve"> using </w:t>
      </w:r>
      <w:proofErr w:type="spellStart"/>
      <w:r>
        <w:rPr>
          <w:rFonts w:eastAsia="Times New Roman" w:cs="Times New Roman"/>
          <w:bCs/>
          <w:color w:val="404040"/>
          <w:sz w:val="19"/>
          <w:szCs w:val="19"/>
        </w:rPr>
        <w:t>SQLAlchemy</w:t>
      </w:r>
      <w:proofErr w:type="spellEnd"/>
      <w:r w:rsidRPr="00CC2CCF">
        <w:rPr>
          <w:rFonts w:eastAsia="Times New Roman" w:cs="Times New Roman"/>
          <w:bCs/>
          <w:color w:val="404040"/>
          <w:sz w:val="19"/>
          <w:szCs w:val="19"/>
        </w:rPr>
        <w:t>. MySQL</w:t>
      </w:r>
      <w:r>
        <w:rPr>
          <w:rFonts w:eastAsia="Times New Roman" w:cs="Times New Roman"/>
          <w:bCs/>
          <w:color w:val="404040"/>
          <w:sz w:val="19"/>
          <w:szCs w:val="19"/>
        </w:rPr>
        <w:t xml:space="preserve"> was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used to</w:t>
      </w:r>
      <w:r w:rsidR="00D00DF1">
        <w:rPr>
          <w:rFonts w:eastAsia="Times New Roman" w:cs="Times New Roman"/>
          <w:bCs/>
          <w:color w:val="404040"/>
          <w:sz w:val="19"/>
          <w:szCs w:val="19"/>
        </w:rPr>
        <w:t xml:space="preserve"> combine</w:t>
      </w:r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all batter statistics then create a new CSV with all </w:t>
      </w:r>
      <w:proofErr w:type="spellStart"/>
      <w:r w:rsidRPr="00CC2CCF">
        <w:rPr>
          <w:rFonts w:eastAsia="Times New Roman" w:cs="Times New Roman"/>
          <w:bCs/>
          <w:color w:val="404040"/>
          <w:sz w:val="19"/>
          <w:szCs w:val="19"/>
        </w:rPr>
        <w:t>Statcast</w:t>
      </w:r>
      <w:proofErr w:type="spellEnd"/>
      <w:r w:rsidRPr="00CC2CCF">
        <w:rPr>
          <w:rFonts w:eastAsia="Times New Roman" w:cs="Times New Roman"/>
          <w:bCs/>
          <w:color w:val="404040"/>
          <w:sz w:val="19"/>
          <w:szCs w:val="19"/>
        </w:rPr>
        <w:t xml:space="preserve"> data added</w:t>
      </w:r>
      <w:r w:rsidR="008A7696" w:rsidRPr="00CB715B">
        <w:rPr>
          <w:rFonts w:eastAsia="Times New Roman" w:cs="Times New Roman"/>
          <w:bCs/>
          <w:color w:val="404040"/>
          <w:sz w:val="19"/>
          <w:szCs w:val="19"/>
        </w:rPr>
        <w:t xml:space="preserve">. </w:t>
      </w:r>
    </w:p>
    <w:p w14:paraId="4D03734A" w14:textId="77777777" w:rsidR="00D63EA9" w:rsidRPr="00B562EA" w:rsidRDefault="00D63EA9" w:rsidP="00D63EA9">
      <w:pPr>
        <w:pBdr>
          <w:bottom w:val="single" w:sz="8" w:space="1" w:color="000000"/>
        </w:pBdr>
        <w:rPr>
          <w:rFonts w:cs="Cambria"/>
          <w:b/>
          <w:i/>
          <w:iCs/>
          <w:color w:val="1F4E79"/>
          <w:sz w:val="19"/>
        </w:rPr>
      </w:pPr>
      <w:r w:rsidRPr="00B562EA">
        <w:rPr>
          <w:rFonts w:cs="Cambria"/>
          <w:b/>
          <w:color w:val="1F4E79"/>
          <w:u w:color="000000"/>
        </w:rPr>
        <w:t>Education</w:t>
      </w:r>
    </w:p>
    <w:p w14:paraId="186AB208" w14:textId="77777777" w:rsidR="00D63EA9" w:rsidRDefault="00D63EA9" w:rsidP="00F9065C">
      <w:pPr>
        <w:spacing w:before="120"/>
        <w:rPr>
          <w:rFonts w:cs="Cambria"/>
          <w:i/>
          <w:iCs/>
          <w:sz w:val="19"/>
        </w:rPr>
      </w:pPr>
      <w:r w:rsidRPr="005452EE">
        <w:rPr>
          <w:rFonts w:cs="Cambria"/>
          <w:b/>
          <w:iCs/>
          <w:sz w:val="19"/>
        </w:rPr>
        <w:t>University of Central Florida</w:t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  <w:t xml:space="preserve">               </w:t>
      </w:r>
      <w:r w:rsidRPr="00D63EA9">
        <w:rPr>
          <w:rFonts w:cs="Cambria"/>
          <w:i/>
          <w:sz w:val="19"/>
          <w:szCs w:val="22"/>
        </w:rPr>
        <w:t>9/11/18 - 3/14/19</w:t>
      </w:r>
    </w:p>
    <w:p w14:paraId="503C8FB5" w14:textId="77777777" w:rsidR="00D63EA9" w:rsidRPr="00CB715B" w:rsidRDefault="00D63EA9" w:rsidP="00F9065C">
      <w:pPr>
        <w:spacing w:before="120"/>
        <w:rPr>
          <w:rFonts w:cs="Cambria"/>
          <w:i/>
          <w:iCs/>
          <w:color w:val="404040"/>
          <w:sz w:val="19"/>
        </w:rPr>
      </w:pPr>
      <w:r w:rsidRPr="00CB715B">
        <w:rPr>
          <w:rFonts w:cs="Cambria"/>
          <w:i/>
          <w:iCs/>
          <w:color w:val="404040"/>
          <w:sz w:val="19"/>
        </w:rPr>
        <w:t>Coding Bootcamp; Program: Data Analytics and Visualization</w:t>
      </w:r>
    </w:p>
    <w:p w14:paraId="3E61F270" w14:textId="77777777" w:rsidR="00D63EA9" w:rsidRDefault="00D63EA9" w:rsidP="00F9065C">
      <w:pPr>
        <w:spacing w:before="120"/>
        <w:rPr>
          <w:rFonts w:cs="Cambria"/>
          <w:i/>
          <w:iCs/>
          <w:sz w:val="19"/>
        </w:rPr>
      </w:pPr>
      <w:r w:rsidRPr="005452EE">
        <w:rPr>
          <w:rFonts w:cs="Cambria"/>
          <w:b/>
          <w:iCs/>
          <w:sz w:val="19"/>
        </w:rPr>
        <w:t>University of Albany</w:t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</w:r>
      <w:r>
        <w:rPr>
          <w:rFonts w:cs="Cambria"/>
          <w:i/>
          <w:iCs/>
          <w:sz w:val="19"/>
        </w:rPr>
        <w:tab/>
        <w:t xml:space="preserve">           2012 - 2014</w:t>
      </w:r>
    </w:p>
    <w:p w14:paraId="62F430DD" w14:textId="4E9E8ACD" w:rsidR="00D63EA9" w:rsidRPr="00CB715B" w:rsidRDefault="00D63EA9" w:rsidP="00F9065C">
      <w:pPr>
        <w:pBdr>
          <w:bottom w:val="single" w:sz="8" w:space="1" w:color="000000"/>
        </w:pBdr>
        <w:spacing w:before="120"/>
        <w:rPr>
          <w:rFonts w:cs="Cambria"/>
          <w:b/>
          <w:iCs/>
          <w:color w:val="404040"/>
        </w:rPr>
      </w:pPr>
      <w:r w:rsidRPr="00CB715B">
        <w:rPr>
          <w:rFonts w:cs="Cambria"/>
          <w:i/>
          <w:iCs/>
          <w:color w:val="404040"/>
          <w:sz w:val="19"/>
        </w:rPr>
        <w:t>Bachelor of Science: Economics</w:t>
      </w:r>
      <w:r w:rsidRPr="00CB715B">
        <w:rPr>
          <w:rFonts w:cs="Cambria"/>
          <w:i/>
          <w:iCs/>
          <w:color w:val="404040"/>
          <w:sz w:val="19"/>
        </w:rPr>
        <w:tab/>
      </w:r>
      <w:r w:rsidRPr="00CB715B">
        <w:rPr>
          <w:rFonts w:cs="Cambria"/>
          <w:i/>
          <w:iCs/>
          <w:color w:val="404040"/>
          <w:sz w:val="19"/>
        </w:rPr>
        <w:tab/>
      </w:r>
    </w:p>
    <w:p w14:paraId="5779DADB" w14:textId="40DE95BD" w:rsidR="00FB0DFB" w:rsidRPr="00B562EA" w:rsidRDefault="00FB0DFB">
      <w:pPr>
        <w:pBdr>
          <w:bottom w:val="single" w:sz="8" w:space="1" w:color="000000"/>
        </w:pBdr>
        <w:spacing w:before="120"/>
        <w:rPr>
          <w:rFonts w:cs="Cambria"/>
          <w:i/>
          <w:color w:val="1F4E79"/>
          <w:sz w:val="19"/>
        </w:rPr>
      </w:pPr>
      <w:r w:rsidRPr="00B562EA">
        <w:rPr>
          <w:rFonts w:cs="Cambria"/>
          <w:b/>
          <w:iCs/>
          <w:color w:val="1F4E79"/>
        </w:rPr>
        <w:t>Work Experience</w:t>
      </w:r>
      <w:r w:rsidRPr="00B562EA">
        <w:rPr>
          <w:rFonts w:cs="Cambria"/>
          <w:b/>
          <w:iCs/>
          <w:color w:val="1F4E79"/>
          <w:sz w:val="19"/>
        </w:rPr>
        <w:t xml:space="preserve"> </w:t>
      </w:r>
    </w:p>
    <w:p w14:paraId="78CDDB4C" w14:textId="77777777" w:rsidR="00FB0DFB" w:rsidRDefault="00FB0DFB">
      <w:pPr>
        <w:rPr>
          <w:rFonts w:cs="Cambria"/>
          <w:i/>
          <w:sz w:val="19"/>
        </w:rPr>
      </w:pPr>
    </w:p>
    <w:p w14:paraId="0C62E75A" w14:textId="5E9FB1F0" w:rsidR="00FB0DFB" w:rsidRDefault="00E20294">
      <w:pPr>
        <w:rPr>
          <w:rFonts w:cs="Cambria"/>
          <w:i/>
          <w:sz w:val="19"/>
        </w:rPr>
      </w:pPr>
      <w:r w:rsidRPr="005452EE">
        <w:rPr>
          <w:rFonts w:cs="Cambria"/>
          <w:b/>
          <w:sz w:val="19"/>
        </w:rPr>
        <w:t>Michael Angelo's (Monmouth Beach</w:t>
      </w:r>
      <w:r w:rsidR="003B2105" w:rsidRPr="005452EE">
        <w:rPr>
          <w:rFonts w:cs="Cambria"/>
          <w:b/>
          <w:sz w:val="19"/>
        </w:rPr>
        <w:t>,</w:t>
      </w:r>
      <w:r w:rsidRPr="005452EE">
        <w:rPr>
          <w:rFonts w:cs="Cambria"/>
          <w:b/>
          <w:sz w:val="19"/>
        </w:rPr>
        <w:t xml:space="preserve"> </w:t>
      </w:r>
      <w:proofErr w:type="gramStart"/>
      <w:r w:rsidRPr="005452EE">
        <w:rPr>
          <w:rFonts w:cs="Cambria"/>
          <w:b/>
          <w:sz w:val="19"/>
        </w:rPr>
        <w:t>NJ)</w:t>
      </w:r>
      <w:r w:rsidR="00FB0DFB">
        <w:rPr>
          <w:rFonts w:cs="Cambria"/>
          <w:i/>
          <w:sz w:val="19"/>
        </w:rPr>
        <w:t xml:space="preserve">   </w:t>
      </w:r>
      <w:proofErr w:type="gramEnd"/>
      <w:r w:rsidR="00FB0DFB">
        <w:rPr>
          <w:rFonts w:cs="Cambria"/>
          <w:i/>
          <w:sz w:val="19"/>
        </w:rPr>
        <w:t xml:space="preserve">                                       </w:t>
      </w:r>
      <w:r w:rsidR="00FB0DFB">
        <w:rPr>
          <w:rFonts w:cs="Cambria"/>
          <w:i/>
          <w:sz w:val="19"/>
        </w:rPr>
        <w:tab/>
      </w:r>
      <w:r w:rsidR="00FB0DFB" w:rsidRPr="005452EE">
        <w:rPr>
          <w:rFonts w:cs="Cambria"/>
          <w:sz w:val="19"/>
        </w:rPr>
        <w:t xml:space="preserve">                     </w:t>
      </w:r>
      <w:r w:rsidRPr="005452EE">
        <w:rPr>
          <w:rFonts w:cs="Cambria"/>
          <w:sz w:val="19"/>
        </w:rPr>
        <w:t>July 2016 – August 2018</w:t>
      </w:r>
    </w:p>
    <w:p w14:paraId="49521B2C" w14:textId="77777777" w:rsidR="00E20294" w:rsidRPr="00CB715B" w:rsidRDefault="00E42CFF" w:rsidP="00847C2B">
      <w:pPr>
        <w:pStyle w:val="ListParagraph"/>
        <w:numPr>
          <w:ilvl w:val="0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Driver/ Prep Worker</w:t>
      </w:r>
    </w:p>
    <w:p w14:paraId="6DE938A7" w14:textId="4CD371AB" w:rsidR="00FB0DFB" w:rsidRPr="00CB715B" w:rsidRDefault="00E20294" w:rsidP="00847C2B">
      <w:pPr>
        <w:pStyle w:val="ListParagraph"/>
        <w:numPr>
          <w:ilvl w:val="1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Developed Excel reports to compute end of month cash flow and work hours per employee</w:t>
      </w:r>
      <w:r w:rsidR="00FB0DFB" w:rsidRPr="00CB715B">
        <w:rPr>
          <w:rFonts w:cs="Cambria"/>
          <w:i/>
          <w:color w:val="404040"/>
          <w:sz w:val="19"/>
        </w:rPr>
        <w:tab/>
      </w:r>
    </w:p>
    <w:p w14:paraId="66BC7979" w14:textId="77777777" w:rsidR="005452EE" w:rsidRPr="005452EE" w:rsidRDefault="005452EE" w:rsidP="005452EE">
      <w:pPr>
        <w:pStyle w:val="ListParagraph"/>
        <w:ind w:left="0"/>
        <w:rPr>
          <w:rFonts w:cs="Cambria"/>
          <w:i/>
          <w:sz w:val="12"/>
          <w:szCs w:val="12"/>
        </w:rPr>
      </w:pPr>
    </w:p>
    <w:p w14:paraId="272F5E6C" w14:textId="2F7A1E41" w:rsidR="00FB0DFB" w:rsidRPr="005452EE" w:rsidRDefault="00E20294">
      <w:pPr>
        <w:rPr>
          <w:rFonts w:cs="Cambria"/>
          <w:sz w:val="19"/>
        </w:rPr>
      </w:pPr>
      <w:r w:rsidRPr="005452EE">
        <w:rPr>
          <w:rFonts w:cs="Cambria"/>
          <w:b/>
          <w:sz w:val="19"/>
        </w:rPr>
        <w:t>Flippers Pizzeria (Lake Mary</w:t>
      </w:r>
      <w:r w:rsidR="003B2105" w:rsidRPr="005452EE">
        <w:rPr>
          <w:rFonts w:cs="Cambria"/>
          <w:b/>
          <w:sz w:val="19"/>
        </w:rPr>
        <w:t>,</w:t>
      </w:r>
      <w:r w:rsidRPr="005452EE">
        <w:rPr>
          <w:rFonts w:cs="Cambria"/>
          <w:b/>
          <w:sz w:val="19"/>
        </w:rPr>
        <w:t xml:space="preserve"> </w:t>
      </w:r>
      <w:proofErr w:type="gramStart"/>
      <w:r w:rsidRPr="005452EE">
        <w:rPr>
          <w:rFonts w:cs="Cambria"/>
          <w:b/>
          <w:sz w:val="19"/>
        </w:rPr>
        <w:t>FL)</w:t>
      </w:r>
      <w:r w:rsidR="00FB0DFB" w:rsidRPr="005452EE">
        <w:rPr>
          <w:rFonts w:cs="Cambria"/>
          <w:sz w:val="19"/>
        </w:rPr>
        <w:t xml:space="preserve"> </w:t>
      </w:r>
      <w:r w:rsidR="00FB0DFB">
        <w:rPr>
          <w:rFonts w:cs="Cambria"/>
          <w:i/>
          <w:sz w:val="19"/>
        </w:rPr>
        <w:t xml:space="preserve">  </w:t>
      </w:r>
      <w:proofErr w:type="gramEnd"/>
      <w:r w:rsidR="00FB0DFB">
        <w:rPr>
          <w:rFonts w:cs="Cambria"/>
          <w:i/>
          <w:sz w:val="19"/>
        </w:rPr>
        <w:t xml:space="preserve">                                       </w:t>
      </w:r>
      <w:r w:rsidR="00FB0DFB">
        <w:rPr>
          <w:rFonts w:cs="Cambria"/>
          <w:i/>
          <w:sz w:val="19"/>
        </w:rPr>
        <w:tab/>
      </w:r>
      <w:r w:rsidR="00FB0DFB" w:rsidRPr="005452EE">
        <w:rPr>
          <w:rFonts w:cs="Cambria"/>
          <w:sz w:val="19"/>
        </w:rPr>
        <w:t xml:space="preserve">                                   </w:t>
      </w:r>
      <w:r w:rsidRPr="005452EE">
        <w:rPr>
          <w:rFonts w:cs="Cambria"/>
          <w:sz w:val="19"/>
        </w:rPr>
        <w:t>January 2016 – June 2016</w:t>
      </w:r>
    </w:p>
    <w:p w14:paraId="5F462388" w14:textId="77777777" w:rsidR="00FB0DFB" w:rsidRPr="00CB715B" w:rsidRDefault="00E20294" w:rsidP="00847C2B">
      <w:pPr>
        <w:pStyle w:val="ListParagraph"/>
        <w:numPr>
          <w:ilvl w:val="0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Driver/ Prep Worker</w:t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</w:p>
    <w:p w14:paraId="20CE117E" w14:textId="77777777" w:rsidR="00FB0DFB" w:rsidRPr="005452EE" w:rsidRDefault="00FB0DFB">
      <w:pPr>
        <w:rPr>
          <w:rFonts w:cs="Cambria"/>
          <w:sz w:val="12"/>
          <w:szCs w:val="12"/>
        </w:rPr>
      </w:pPr>
    </w:p>
    <w:p w14:paraId="1C81D6A2" w14:textId="7AE763D3" w:rsidR="00FB0DFB" w:rsidRPr="005452EE" w:rsidRDefault="00E20294">
      <w:pPr>
        <w:rPr>
          <w:rFonts w:cs="Cambria"/>
          <w:sz w:val="19"/>
        </w:rPr>
      </w:pPr>
      <w:r w:rsidRPr="005452EE">
        <w:rPr>
          <w:rFonts w:cs="Cambria"/>
          <w:b/>
          <w:sz w:val="19"/>
        </w:rPr>
        <w:t>Sara Bella’s Pizzeria (</w:t>
      </w:r>
      <w:proofErr w:type="spellStart"/>
      <w:r w:rsidRPr="005452EE">
        <w:rPr>
          <w:rFonts w:cs="Cambria"/>
          <w:b/>
          <w:sz w:val="19"/>
        </w:rPr>
        <w:t>Colonie</w:t>
      </w:r>
      <w:proofErr w:type="spellEnd"/>
      <w:r w:rsidR="003B2105" w:rsidRPr="005452EE">
        <w:rPr>
          <w:rFonts w:cs="Cambria"/>
          <w:b/>
          <w:sz w:val="19"/>
        </w:rPr>
        <w:t>,</w:t>
      </w:r>
      <w:r w:rsidRPr="005452EE">
        <w:rPr>
          <w:rFonts w:cs="Cambria"/>
          <w:b/>
          <w:sz w:val="19"/>
        </w:rPr>
        <w:t xml:space="preserve"> </w:t>
      </w:r>
      <w:proofErr w:type="gramStart"/>
      <w:r w:rsidRPr="005452EE">
        <w:rPr>
          <w:rFonts w:cs="Cambria"/>
          <w:b/>
          <w:sz w:val="19"/>
        </w:rPr>
        <w:t>NY)</w:t>
      </w:r>
      <w:r w:rsidR="00FB0DFB">
        <w:rPr>
          <w:rFonts w:cs="Cambria"/>
          <w:i/>
          <w:sz w:val="19"/>
        </w:rPr>
        <w:t xml:space="preserve">   </w:t>
      </w:r>
      <w:proofErr w:type="gramEnd"/>
      <w:r w:rsidR="00FB0DFB">
        <w:rPr>
          <w:rFonts w:cs="Cambria"/>
          <w:i/>
          <w:sz w:val="19"/>
        </w:rPr>
        <w:t xml:space="preserve">                                       </w:t>
      </w:r>
      <w:r w:rsidR="00FB0DFB">
        <w:rPr>
          <w:rFonts w:cs="Cambria"/>
          <w:i/>
          <w:sz w:val="19"/>
        </w:rPr>
        <w:tab/>
      </w:r>
      <w:r w:rsidR="00FB0DFB" w:rsidRPr="005452EE">
        <w:rPr>
          <w:rFonts w:cs="Cambria"/>
          <w:sz w:val="19"/>
        </w:rPr>
        <w:t xml:space="preserve">                           </w:t>
      </w:r>
      <w:r w:rsidRPr="005452EE">
        <w:rPr>
          <w:rFonts w:cs="Cambria"/>
          <w:sz w:val="19"/>
        </w:rPr>
        <w:t>March 2014 – December 2014</w:t>
      </w:r>
    </w:p>
    <w:p w14:paraId="1357556A" w14:textId="142F0277" w:rsidR="00934F5C" w:rsidRPr="00CB715B" w:rsidRDefault="00E20294" w:rsidP="00D63EA9">
      <w:pPr>
        <w:pStyle w:val="ListParagraph"/>
        <w:numPr>
          <w:ilvl w:val="0"/>
          <w:numId w:val="4"/>
        </w:numPr>
        <w:rPr>
          <w:rFonts w:cs="Cambria"/>
          <w:i/>
          <w:color w:val="404040"/>
          <w:sz w:val="19"/>
        </w:rPr>
      </w:pPr>
      <w:r w:rsidRPr="00CB715B">
        <w:rPr>
          <w:rFonts w:cs="Cambria"/>
          <w:i/>
          <w:color w:val="404040"/>
          <w:sz w:val="19"/>
        </w:rPr>
        <w:t>Driver/ Prep Worker</w:t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  <w:r w:rsidR="00FB0DFB" w:rsidRPr="00CB715B">
        <w:rPr>
          <w:rFonts w:cs="Cambria"/>
          <w:i/>
          <w:color w:val="404040"/>
          <w:sz w:val="19"/>
        </w:rPr>
        <w:tab/>
      </w:r>
    </w:p>
    <w:sectPr w:rsidR="00934F5C" w:rsidRPr="00CB715B">
      <w:pgSz w:w="12240" w:h="15840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46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3AE40E29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04"/>
    <w:rsid w:val="000542EE"/>
    <w:rsid w:val="000C4FEE"/>
    <w:rsid w:val="00162037"/>
    <w:rsid w:val="001C2FB0"/>
    <w:rsid w:val="00257595"/>
    <w:rsid w:val="00304689"/>
    <w:rsid w:val="00334D24"/>
    <w:rsid w:val="003B2105"/>
    <w:rsid w:val="003B51AC"/>
    <w:rsid w:val="003E20FF"/>
    <w:rsid w:val="004166DA"/>
    <w:rsid w:val="00417DE0"/>
    <w:rsid w:val="00447F5B"/>
    <w:rsid w:val="00472A04"/>
    <w:rsid w:val="004F112A"/>
    <w:rsid w:val="005452EE"/>
    <w:rsid w:val="00546973"/>
    <w:rsid w:val="005B23F2"/>
    <w:rsid w:val="006A441C"/>
    <w:rsid w:val="00841108"/>
    <w:rsid w:val="00847C2B"/>
    <w:rsid w:val="008A7696"/>
    <w:rsid w:val="008C31BC"/>
    <w:rsid w:val="00903D36"/>
    <w:rsid w:val="00934F5C"/>
    <w:rsid w:val="00A23BED"/>
    <w:rsid w:val="00A8107F"/>
    <w:rsid w:val="00AE3B0F"/>
    <w:rsid w:val="00B170B0"/>
    <w:rsid w:val="00B202DA"/>
    <w:rsid w:val="00B23448"/>
    <w:rsid w:val="00B562EA"/>
    <w:rsid w:val="00B800E7"/>
    <w:rsid w:val="00CB715B"/>
    <w:rsid w:val="00CC2CCF"/>
    <w:rsid w:val="00D00DF1"/>
    <w:rsid w:val="00D63EA9"/>
    <w:rsid w:val="00D94D96"/>
    <w:rsid w:val="00DE5436"/>
    <w:rsid w:val="00E20294"/>
    <w:rsid w:val="00E3429A"/>
    <w:rsid w:val="00E42CFF"/>
    <w:rsid w:val="00E82AD2"/>
    <w:rsid w:val="00EB57ED"/>
    <w:rsid w:val="00F33795"/>
    <w:rsid w:val="00F9065C"/>
    <w:rsid w:val="00FB0DFB"/>
    <w:rsid w:val="00FD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A1ECF86"/>
  <w15:chartTrackingRefBased/>
  <w15:docId w15:val="{E39990CD-7216-48AB-A3F7-B8450FAB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mbria" w:eastAsia="SimSun" w:hAnsi="Cambria" w:cs="font446"/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696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Heading1Char">
    <w:name w:val="Heading 1 Char"/>
    <w:rPr>
      <w:rFonts w:ascii="Calibri" w:hAnsi="Calibri" w:cs="font446"/>
      <w:b/>
      <w:bCs/>
      <w:color w:val="345A8A"/>
      <w:sz w:val="32"/>
      <w:szCs w:val="32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</w:pPr>
  </w:style>
  <w:style w:type="character" w:styleId="Hyperlink">
    <w:name w:val="Hyperlink"/>
    <w:uiPriority w:val="99"/>
    <w:unhideWhenUsed/>
    <w:rsid w:val="00847C2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847C2B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semiHidden/>
    <w:rsid w:val="008A7696"/>
    <w:rPr>
      <w:rFonts w:ascii="Calibri Light" w:eastAsia="Times New Roman" w:hAnsi="Calibri Light" w:cs="Times New Roman"/>
      <w:b/>
      <w:bCs/>
      <w:sz w:val="26"/>
      <w:szCs w:val="2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E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63EA9"/>
    <w:rPr>
      <w:rFonts w:ascii="Segoe UI" w:eastAsia="SimSu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geec91/Project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ristopher-mcgee-60702b10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geec9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cgeec91@gmail.com" TargetMode="External"/><Relationship Id="rId10" Type="http://schemas.openxmlformats.org/officeDocument/2006/relationships/hyperlink" Target="https://github.com/mcgeec91/MLB_Statca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cgeec91/15-Interactive-Visualizations-and-Dashbo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Links>
    <vt:vector size="12" baseType="variant">
      <vt:variant>
        <vt:i4>2752557</vt:i4>
      </vt:variant>
      <vt:variant>
        <vt:i4>3</vt:i4>
      </vt:variant>
      <vt:variant>
        <vt:i4>0</vt:i4>
      </vt:variant>
      <vt:variant>
        <vt:i4>5</vt:i4>
      </vt:variant>
      <vt:variant>
        <vt:lpwstr>https://github.com/mcgeec91</vt:lpwstr>
      </vt:variant>
      <vt:variant>
        <vt:lpwstr/>
      </vt:variant>
      <vt:variant>
        <vt:i4>3211287</vt:i4>
      </vt:variant>
      <vt:variant>
        <vt:i4>0</vt:i4>
      </vt:variant>
      <vt:variant>
        <vt:i4>0</vt:i4>
      </vt:variant>
      <vt:variant>
        <vt:i4>5</vt:i4>
      </vt:variant>
      <vt:variant>
        <vt:lpwstr>mailto:mcgeec91@gmail.com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McGee,Chris</dc:creator>
  <cp:keywords/>
  <cp:lastModifiedBy>chris mcgee</cp:lastModifiedBy>
  <cp:revision>7</cp:revision>
  <cp:lastPrinted>1900-01-01T05:00:00Z</cp:lastPrinted>
  <dcterms:created xsi:type="dcterms:W3CDTF">2019-05-19T00:01:00Z</dcterms:created>
  <dcterms:modified xsi:type="dcterms:W3CDTF">2019-05-31T17:47:00Z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Monmouth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